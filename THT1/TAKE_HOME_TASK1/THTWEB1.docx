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5B82" w14:textId="77777777" w:rsidR="00715106" w:rsidRDefault="00715106">
      <w:pPr>
        <w:spacing w:line="200" w:lineRule="exact"/>
      </w:pPr>
    </w:p>
    <w:p w14:paraId="5B8682EF" w14:textId="77777777" w:rsidR="00715106" w:rsidRDefault="00715106">
      <w:pPr>
        <w:spacing w:before="2" w:line="200" w:lineRule="exact"/>
      </w:pPr>
    </w:p>
    <w:p w14:paraId="2A059991" w14:textId="754861AE" w:rsidR="00715106" w:rsidRPr="0056134E" w:rsidRDefault="00000000" w:rsidP="0056134E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RA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RJA</w:t>
      </w:r>
      <w:r>
        <w:rPr>
          <w:b/>
          <w:spacing w:val="-18"/>
          <w:sz w:val="24"/>
          <w:szCs w:val="24"/>
        </w:rPr>
        <w:t xml:space="preserve"> </w:t>
      </w:r>
      <w:r>
        <w:rPr>
          <w:b/>
          <w:sz w:val="24"/>
          <w:szCs w:val="24"/>
        </w:rPr>
        <w:t>WEB</w:t>
      </w:r>
    </w:p>
    <w:p w14:paraId="33E12073" w14:textId="77777777" w:rsidR="00715106" w:rsidRDefault="00715106">
      <w:pPr>
        <w:spacing w:before="18" w:line="280" w:lineRule="exact"/>
        <w:rPr>
          <w:sz w:val="28"/>
          <w:szCs w:val="28"/>
        </w:rPr>
      </w:pPr>
    </w:p>
    <w:p w14:paraId="4E259CBD" w14:textId="47911F44" w:rsidR="00EB17F3" w:rsidRDefault="0056134E" w:rsidP="0056134E">
      <w:pPr>
        <w:ind w:left="100"/>
        <w:jc w:val="center"/>
      </w:pPr>
      <w:r>
        <w:rPr>
          <w:noProof/>
        </w:rPr>
        <w:drawing>
          <wp:inline distT="0" distB="0" distL="0" distR="0" wp14:anchorId="256952F1" wp14:editId="1D2DFFD0">
            <wp:extent cx="5971540" cy="2620981"/>
            <wp:effectExtent l="0" t="0" r="0" b="8255"/>
            <wp:docPr id="137040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5940" name="Picture 1370405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98" cy="26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273" w14:textId="04AAA0D3" w:rsidR="00EB17F3" w:rsidRDefault="0056134E" w:rsidP="00EB17F3">
      <w:r w:rsidRPr="0056134E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C94C5A" wp14:editId="7F5DEC6B">
            <wp:simplePos x="0" y="0"/>
            <wp:positionH relativeFrom="margin">
              <wp:posOffset>3738880</wp:posOffset>
            </wp:positionH>
            <wp:positionV relativeFrom="paragraph">
              <wp:posOffset>136525</wp:posOffset>
            </wp:positionV>
            <wp:extent cx="2080260" cy="1638561"/>
            <wp:effectExtent l="0" t="0" r="0" b="0"/>
            <wp:wrapNone/>
            <wp:docPr id="2201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132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63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C5E91" wp14:editId="6F045DFA">
                <wp:simplePos x="0" y="0"/>
                <wp:positionH relativeFrom="column">
                  <wp:posOffset>40640</wp:posOffset>
                </wp:positionH>
                <wp:positionV relativeFrom="paragraph">
                  <wp:posOffset>113665</wp:posOffset>
                </wp:positionV>
                <wp:extent cx="3284220" cy="1699260"/>
                <wp:effectExtent l="0" t="0" r="0" b="0"/>
                <wp:wrapNone/>
                <wp:docPr id="1568352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8EE8D" w14:textId="77777777" w:rsidR="0056134E" w:rsidRDefault="0056134E" w:rsidP="0056134E">
                            <w:pPr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1.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solu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URL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6848BD1" w14:textId="77777777" w:rsidR="0056134E" w:rsidRDefault="0056134E" w:rsidP="0056134E">
                            <w:pPr>
                              <w:spacing w:before="2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F47651" w14:textId="77777777" w:rsidR="0056134E" w:rsidRDefault="0056134E" w:rsidP="0056134E">
                            <w:pPr>
                              <w:spacing w:line="258" w:lineRule="auto"/>
                              <w:ind w:left="100" w:right="15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nt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ngguna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masukk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URL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nifo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sour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tor) di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bro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Jika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RL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hyperlink r:id="rId9">
                              <w:r>
                                <w:rPr>
                                  <w:sz w:val="24"/>
                                  <w:szCs w:val="24"/>
                                </w:rPr>
                                <w:t>lnya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spacing w:val="-15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mp</w:t>
                              </w:r>
                              <w:r>
                                <w:rPr>
                                  <w:spacing w:val="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om),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ows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menggun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ma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omain)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</w:t>
                            </w:r>
                            <w:r>
                              <w:rPr>
                                <w:spacing w:val="-2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74493D" w14:textId="77777777" w:rsidR="0056134E" w:rsidRDefault="0056134E" w:rsidP="0056134E">
                            <w:pPr>
                              <w:spacing w:line="258" w:lineRule="auto"/>
                              <w:ind w:left="100" w:right="15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D715AE" w14:textId="77777777" w:rsidR="0056134E" w:rsidRDefault="00561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C5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2pt;margin-top:8.95pt;width:258.6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" fillcolor="white [3201]" stroked="f" strokeweight=".5pt">
                <v:textbox>
                  <w:txbxContent>
                    <w:p w14:paraId="7B18EE8D" w14:textId="77777777" w:rsidR="0056134E" w:rsidRDefault="0056134E" w:rsidP="0056134E">
                      <w:pPr>
                        <w:ind w:left="1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1.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solu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URL</w:t>
                      </w:r>
                      <w:r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 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6848BD1" w14:textId="77777777" w:rsidR="0056134E" w:rsidRDefault="0056134E" w:rsidP="0056134E">
                      <w:pPr>
                        <w:spacing w:before="2" w:line="180" w:lineRule="exact"/>
                        <w:rPr>
                          <w:sz w:val="18"/>
                          <w:szCs w:val="18"/>
                        </w:rPr>
                      </w:pPr>
                    </w:p>
                    <w:p w14:paraId="25F47651" w14:textId="77777777" w:rsidR="0056134E" w:rsidRDefault="0056134E" w:rsidP="0056134E">
                      <w:pPr>
                        <w:spacing w:line="258" w:lineRule="auto"/>
                        <w:ind w:left="100" w:right="15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nt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qu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ros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mu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ketika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ngguna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3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masukk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URL</w:t>
                      </w:r>
                      <w:r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nifo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sour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Lo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tor) di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lah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lam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bro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3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Jika 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RL</w:t>
                      </w:r>
                      <w:r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risi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 xml:space="preserve">main 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hyperlink r:id="rId10">
                        <w:r>
                          <w:rPr>
                            <w:sz w:val="24"/>
                            <w:szCs w:val="24"/>
                          </w:rPr>
                          <w:t>lnya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mp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om),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ows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menggun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ma 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omain)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les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ma</w:t>
                      </w:r>
                      <w:proofErr w:type="spellEnd"/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 xml:space="preserve">main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menj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di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</w:t>
                      </w:r>
                      <w:r>
                        <w:rPr>
                          <w:spacing w:val="-2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E74493D" w14:textId="77777777" w:rsidR="0056134E" w:rsidRDefault="0056134E" w:rsidP="0056134E">
                      <w:pPr>
                        <w:spacing w:line="258" w:lineRule="auto"/>
                        <w:ind w:left="100" w:right="153"/>
                        <w:rPr>
                          <w:sz w:val="24"/>
                          <w:szCs w:val="24"/>
                        </w:rPr>
                      </w:pPr>
                    </w:p>
                    <w:p w14:paraId="07D715AE" w14:textId="77777777" w:rsidR="0056134E" w:rsidRDefault="0056134E"/>
                  </w:txbxContent>
                </v:textbox>
              </v:shape>
            </w:pict>
          </mc:Fallback>
        </mc:AlternateContent>
      </w:r>
    </w:p>
    <w:p w14:paraId="3B788CBF" w14:textId="26F0F318" w:rsidR="00715106" w:rsidRDefault="00715106">
      <w:pPr>
        <w:spacing w:before="1" w:line="180" w:lineRule="exact"/>
        <w:rPr>
          <w:sz w:val="18"/>
          <w:szCs w:val="18"/>
        </w:rPr>
      </w:pPr>
    </w:p>
    <w:p w14:paraId="43508372" w14:textId="0C964694" w:rsidR="00715106" w:rsidRDefault="00715106">
      <w:pPr>
        <w:spacing w:before="1" w:line="160" w:lineRule="exact"/>
        <w:rPr>
          <w:sz w:val="16"/>
          <w:szCs w:val="16"/>
        </w:rPr>
      </w:pPr>
    </w:p>
    <w:p w14:paraId="02CF958B" w14:textId="6925DE34" w:rsidR="00715106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:</w:t>
      </w:r>
    </w:p>
    <w:p w14:paraId="78B3C94C" w14:textId="62D13E4E" w:rsidR="0056134E" w:rsidRDefault="0056134E">
      <w:pPr>
        <w:ind w:left="100"/>
        <w:rPr>
          <w:sz w:val="24"/>
          <w:szCs w:val="24"/>
        </w:rPr>
      </w:pPr>
    </w:p>
    <w:p w14:paraId="087BAE6C" w14:textId="1B55FAB0" w:rsidR="0056134E" w:rsidRDefault="0056134E">
      <w:pPr>
        <w:ind w:left="100"/>
        <w:rPr>
          <w:sz w:val="24"/>
          <w:szCs w:val="24"/>
        </w:rPr>
      </w:pPr>
    </w:p>
    <w:p w14:paraId="068D8945" w14:textId="42A201F6" w:rsidR="0056134E" w:rsidRDefault="0056134E" w:rsidP="0056134E">
      <w:pPr>
        <w:tabs>
          <w:tab w:val="left" w:pos="6816"/>
        </w:tabs>
        <w:ind w:left="1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1F2F36" w14:textId="67A3736D" w:rsidR="0056134E" w:rsidRDefault="0056134E">
      <w:pPr>
        <w:ind w:left="100"/>
        <w:rPr>
          <w:sz w:val="24"/>
          <w:szCs w:val="24"/>
        </w:rPr>
      </w:pPr>
    </w:p>
    <w:p w14:paraId="7C10E0CC" w14:textId="4D419A49" w:rsidR="0056134E" w:rsidRDefault="0056134E">
      <w:pPr>
        <w:ind w:left="100"/>
        <w:rPr>
          <w:sz w:val="24"/>
          <w:szCs w:val="24"/>
        </w:rPr>
      </w:pPr>
    </w:p>
    <w:p w14:paraId="6D1F5C80" w14:textId="1D9C964A" w:rsidR="0056134E" w:rsidRDefault="0056134E">
      <w:pPr>
        <w:ind w:left="100"/>
        <w:rPr>
          <w:sz w:val="24"/>
          <w:szCs w:val="24"/>
        </w:rPr>
      </w:pPr>
    </w:p>
    <w:p w14:paraId="342C693E" w14:textId="2A6DF5F5" w:rsidR="0056134E" w:rsidRDefault="0056134E">
      <w:pPr>
        <w:ind w:left="100"/>
        <w:rPr>
          <w:sz w:val="24"/>
          <w:szCs w:val="24"/>
        </w:rPr>
      </w:pPr>
    </w:p>
    <w:p w14:paraId="70A8A2E6" w14:textId="4768C365" w:rsidR="00715106" w:rsidRDefault="00715106">
      <w:pPr>
        <w:spacing w:before="2" w:line="180" w:lineRule="exact"/>
        <w:rPr>
          <w:sz w:val="24"/>
          <w:szCs w:val="24"/>
        </w:rPr>
      </w:pPr>
    </w:p>
    <w:p w14:paraId="23CA6748" w14:textId="44C3D227" w:rsidR="0056134E" w:rsidRDefault="0056134E">
      <w:pPr>
        <w:spacing w:before="2" w:line="180" w:lineRule="exact"/>
        <w:rPr>
          <w:sz w:val="24"/>
          <w:szCs w:val="24"/>
        </w:rPr>
      </w:pPr>
    </w:p>
    <w:p w14:paraId="5502890B" w14:textId="0C8CF34B" w:rsidR="0056134E" w:rsidRDefault="0056134E">
      <w:pPr>
        <w:spacing w:before="2" w:line="180" w:lineRule="exact"/>
        <w:rPr>
          <w:sz w:val="24"/>
          <w:szCs w:val="24"/>
        </w:rPr>
      </w:pPr>
    </w:p>
    <w:p w14:paraId="6AE0BDC0" w14:textId="274E5F5D" w:rsidR="0056134E" w:rsidRDefault="0056134E">
      <w:pPr>
        <w:spacing w:before="2" w:line="180" w:lineRule="exact"/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5D5DC" wp14:editId="60FE6E47">
                <wp:simplePos x="0" y="0"/>
                <wp:positionH relativeFrom="margin">
                  <wp:posOffset>1793240</wp:posOffset>
                </wp:positionH>
                <wp:positionV relativeFrom="paragraph">
                  <wp:posOffset>5715</wp:posOffset>
                </wp:positionV>
                <wp:extent cx="3688080" cy="1333500"/>
                <wp:effectExtent l="0" t="0" r="7620" b="0"/>
                <wp:wrapNone/>
                <wp:docPr id="19174912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8C861" w14:textId="704CC4A0" w:rsidR="0056134E" w:rsidRDefault="0056134E" w:rsidP="0056134E">
                            <w:pPr>
                              <w:spacing w:line="258" w:lineRule="auto"/>
                              <w:ind w:left="100" w:right="2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2.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TCP:</w:t>
                            </w:r>
                          </w:p>
                          <w:p w14:paraId="4FCBBBC9" w14:textId="4C2029C2" w:rsidR="0056134E" w:rsidRDefault="0056134E" w:rsidP="0056134E">
                            <w:pPr>
                              <w:spacing w:line="258" w:lineRule="auto"/>
                              <w:ind w:right="2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nt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Kl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TCP</w:t>
                            </w:r>
                            <w:r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pacing w:val="-8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ransm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on Control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roto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ol)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menggun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po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TP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ult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port 80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HTT</w:t>
                            </w:r>
                            <w:r>
                              <w:rPr>
                                <w:spacing w:val="-2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443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ED6710" w14:textId="77777777" w:rsidR="0056134E" w:rsidRDefault="00561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D5DC" id="Text Box 3" o:spid="_x0000_s1027" type="#_x0000_t202" style="position:absolute;margin-left:141.2pt;margin-top:.45pt;width:290.4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gMLwIAAFwEAAAOAAAAZHJzL2Uyb0RvYy54bWysVEtv2zAMvg/YfxB0X+w8mqVGnCJLkWFA&#10;0BZIh54VWUoEyKImKbGzXz9KzmvdTsMuMilSfHwf6e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" fillcolor="white [3201]" stroked="f" strokeweight=".5pt">
                <v:textbox>
                  <w:txbxContent>
                    <w:p w14:paraId="28B8C861" w14:textId="704CC4A0" w:rsidR="0056134E" w:rsidRDefault="0056134E" w:rsidP="0056134E">
                      <w:pPr>
                        <w:spacing w:line="258" w:lineRule="auto"/>
                        <w:ind w:left="100" w:right="25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2.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Koneksi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TCP:</w:t>
                      </w:r>
                    </w:p>
                    <w:p w14:paraId="4FCBBBC9" w14:textId="4C2029C2" w:rsidR="0056134E" w:rsidRDefault="0056134E" w:rsidP="0056134E">
                      <w:pPr>
                        <w:spacing w:line="258" w:lineRule="auto"/>
                        <w:ind w:right="25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nt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qu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: Kl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membu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koneksi</w:t>
                      </w:r>
                      <w:proofErr w:type="spellEnd"/>
                      <w:r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TCP</w:t>
                      </w:r>
                      <w:r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pacing w:val="-8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ransm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ss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on Control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roto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 xml:space="preserve">ol)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menggun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ntukan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 po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TP</w:t>
                      </w:r>
                      <w:r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ult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nya</w:t>
                      </w:r>
                      <w:proofErr w:type="spellEnd"/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port 80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HTT</w:t>
                      </w:r>
                      <w:r>
                        <w:rPr>
                          <w:spacing w:val="-2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t 443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uk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PS)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DED6710" w14:textId="77777777" w:rsidR="0056134E" w:rsidRDefault="0056134E"/>
                  </w:txbxContent>
                </v:textbox>
                <w10:wrap anchorx="margin"/>
              </v:shape>
            </w:pict>
          </mc:Fallback>
        </mc:AlternateContent>
      </w:r>
      <w:r w:rsidRPr="0056134E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40F2D5" wp14:editId="4131761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76350" cy="1370396"/>
            <wp:effectExtent l="0" t="0" r="0" b="1270"/>
            <wp:wrapNone/>
            <wp:docPr id="200946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600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7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BA211" w14:textId="39057788" w:rsidR="0056134E" w:rsidRDefault="0056134E">
      <w:pPr>
        <w:spacing w:before="2" w:line="180" w:lineRule="exact"/>
        <w:rPr>
          <w:sz w:val="24"/>
          <w:szCs w:val="24"/>
        </w:rPr>
      </w:pPr>
    </w:p>
    <w:p w14:paraId="4ECA0A89" w14:textId="710D357A" w:rsidR="0056134E" w:rsidRDefault="0056134E">
      <w:pPr>
        <w:spacing w:before="2" w:line="180" w:lineRule="exact"/>
        <w:rPr>
          <w:sz w:val="24"/>
          <w:szCs w:val="24"/>
        </w:rPr>
      </w:pPr>
    </w:p>
    <w:p w14:paraId="66358EC6" w14:textId="6DE09685" w:rsidR="0056134E" w:rsidRDefault="0056134E">
      <w:pPr>
        <w:spacing w:before="2" w:line="180" w:lineRule="exact"/>
        <w:rPr>
          <w:sz w:val="24"/>
          <w:szCs w:val="24"/>
        </w:rPr>
      </w:pPr>
    </w:p>
    <w:p w14:paraId="081D0522" w14:textId="4B4C4812" w:rsidR="0056134E" w:rsidRDefault="0056134E">
      <w:pPr>
        <w:spacing w:before="2" w:line="180" w:lineRule="exact"/>
        <w:rPr>
          <w:sz w:val="24"/>
          <w:szCs w:val="24"/>
        </w:rPr>
      </w:pPr>
    </w:p>
    <w:p w14:paraId="1E0DE25C" w14:textId="6CCC10F3" w:rsidR="0056134E" w:rsidRDefault="0056134E">
      <w:pPr>
        <w:spacing w:before="2" w:line="180" w:lineRule="exact"/>
        <w:rPr>
          <w:sz w:val="24"/>
          <w:szCs w:val="24"/>
        </w:rPr>
      </w:pPr>
    </w:p>
    <w:p w14:paraId="59BA3E6E" w14:textId="649734B5" w:rsidR="0056134E" w:rsidRDefault="0056134E">
      <w:pPr>
        <w:spacing w:before="2" w:line="180" w:lineRule="exact"/>
        <w:rPr>
          <w:sz w:val="24"/>
          <w:szCs w:val="24"/>
        </w:rPr>
      </w:pPr>
    </w:p>
    <w:p w14:paraId="08602BE2" w14:textId="02B3F397" w:rsidR="0056134E" w:rsidRDefault="0056134E">
      <w:pPr>
        <w:spacing w:before="2" w:line="180" w:lineRule="exact"/>
        <w:rPr>
          <w:sz w:val="24"/>
          <w:szCs w:val="24"/>
        </w:rPr>
      </w:pPr>
    </w:p>
    <w:p w14:paraId="0F135593" w14:textId="23300919" w:rsidR="0056134E" w:rsidRDefault="0056134E">
      <w:pPr>
        <w:spacing w:before="2" w:line="180" w:lineRule="exact"/>
        <w:rPr>
          <w:sz w:val="24"/>
          <w:szCs w:val="24"/>
        </w:rPr>
      </w:pPr>
    </w:p>
    <w:p w14:paraId="284236CA" w14:textId="74700459" w:rsidR="0056134E" w:rsidRDefault="0056134E">
      <w:pPr>
        <w:spacing w:before="2" w:line="180" w:lineRule="exact"/>
        <w:rPr>
          <w:sz w:val="24"/>
          <w:szCs w:val="24"/>
        </w:rPr>
      </w:pPr>
    </w:p>
    <w:p w14:paraId="014C69D9" w14:textId="7A608838" w:rsidR="0056134E" w:rsidRDefault="0056134E">
      <w:pPr>
        <w:spacing w:before="2" w:line="180" w:lineRule="exact"/>
        <w:rPr>
          <w:sz w:val="24"/>
          <w:szCs w:val="24"/>
        </w:rPr>
      </w:pPr>
    </w:p>
    <w:p w14:paraId="771A08B4" w14:textId="74D0DE6C" w:rsidR="0056134E" w:rsidRDefault="0056134E">
      <w:pPr>
        <w:spacing w:before="2" w:line="180" w:lineRule="exact"/>
        <w:rPr>
          <w:sz w:val="18"/>
          <w:szCs w:val="18"/>
        </w:rPr>
      </w:pPr>
    </w:p>
    <w:p w14:paraId="5980A33C" w14:textId="481E0701" w:rsidR="00715106" w:rsidRDefault="00715106">
      <w:pPr>
        <w:spacing w:before="2" w:line="160" w:lineRule="exact"/>
        <w:rPr>
          <w:sz w:val="16"/>
          <w:szCs w:val="16"/>
        </w:rPr>
      </w:pPr>
    </w:p>
    <w:p w14:paraId="05464534" w14:textId="5FFB679C" w:rsidR="0056134E" w:rsidRDefault="0056134E">
      <w:pPr>
        <w:spacing w:before="2" w:line="160" w:lineRule="exact"/>
        <w:rPr>
          <w:sz w:val="16"/>
          <w:szCs w:val="16"/>
        </w:rPr>
      </w:pPr>
    </w:p>
    <w:p w14:paraId="1A0C0613" w14:textId="60381CC8" w:rsidR="00715106" w:rsidRDefault="00A11320">
      <w:pPr>
        <w:spacing w:before="18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0B6EB" wp14:editId="315762FB">
                <wp:simplePos x="0" y="0"/>
                <wp:positionH relativeFrom="margin">
                  <wp:posOffset>-819369</wp:posOffset>
                </wp:positionH>
                <wp:positionV relativeFrom="paragraph">
                  <wp:posOffset>213032</wp:posOffset>
                </wp:positionV>
                <wp:extent cx="4175760" cy="2065282"/>
                <wp:effectExtent l="0" t="0" r="0" b="0"/>
                <wp:wrapNone/>
                <wp:docPr id="6160825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2065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6421" w14:textId="77777777" w:rsidR="0056134E" w:rsidRPr="00A11320" w:rsidRDefault="0056134E" w:rsidP="0056134E">
                            <w:pPr>
                              <w:ind w:left="100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3.  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ngirim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rmint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H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TTP</w:t>
                            </w:r>
                            <w:r w:rsidRPr="00A11320">
                              <w:rPr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b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ows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r:</w:t>
                            </w:r>
                          </w:p>
                          <w:p w14:paraId="3C920A66" w14:textId="77777777" w:rsidR="0056134E" w:rsidRPr="00A11320" w:rsidRDefault="0056134E" w:rsidP="0056134E">
                            <w:pPr>
                              <w:spacing w:before="2" w:line="18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A5BEAD" w14:textId="77777777" w:rsidR="0056134E" w:rsidRPr="00A11320" w:rsidRDefault="0056134E" w:rsidP="0056134E">
                            <w:pPr>
                              <w:spacing w:line="258" w:lineRule="auto"/>
                              <w:ind w:left="100" w:right="504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nt 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qu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tel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kon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ksi</w:t>
                            </w:r>
                            <w:proofErr w:type="spellEnd"/>
                            <w:r w:rsidRPr="00A1132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TCP</w:t>
                            </w:r>
                            <w:r w:rsidRPr="00A11320">
                              <w:rPr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dibuat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kl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mengi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k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rmint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TP</w:t>
                            </w:r>
                            <w:r w:rsidRPr="00A11320">
                              <w:rPr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pacing w:val="-13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rmint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te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but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te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rdi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da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690C198" w14:textId="77777777" w:rsidR="0056134E" w:rsidRPr="00A11320" w:rsidRDefault="0056134E" w:rsidP="0056134E">
                            <w:pPr>
                              <w:spacing w:before="10" w:line="14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A5FE0C0" w14:textId="77777777" w:rsidR="0056134E" w:rsidRPr="00A11320" w:rsidRDefault="0056134E" w:rsidP="0056134E">
                            <w:pPr>
                              <w:ind w:left="460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.  </w:t>
                            </w:r>
                            <w:r w:rsidRPr="00A11320">
                              <w:rPr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qu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st L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Men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ntu</w:t>
                            </w:r>
                            <w:r w:rsidRPr="00A11320">
                              <w:rPr>
                                <w:spacing w:val="3"/>
                                <w:sz w:val="22"/>
                                <w:szCs w:val="22"/>
                              </w:rPr>
                              <w:t>k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metode</w:t>
                            </w:r>
                            <w:proofErr w:type="spellEnd"/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TP</w:t>
                            </w:r>
                            <w:r w:rsidRPr="00A11320">
                              <w:rPr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pacing w:val="-17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OS</w:t>
                            </w:r>
                            <w:r w:rsidRPr="00A11320">
                              <w:rPr>
                                <w:spacing w:val="-17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dl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.),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sumb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A11320"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ya</w:t>
                            </w:r>
                            <w:proofErr w:type="spellEnd"/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ta</w:t>
                            </w:r>
                            <w:r w:rsidRPr="00A11320">
                              <w:rPr>
                                <w:spacing w:val="-6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proofErr w:type="gramEnd"/>
                          </w:p>
                          <w:p w14:paraId="3B3DFB65" w14:textId="77777777" w:rsidR="0056134E" w:rsidRPr="00A11320" w:rsidRDefault="0056134E" w:rsidP="0056134E">
                            <w:pPr>
                              <w:spacing w:before="24"/>
                              <w:ind w:left="820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misalny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A11320">
                              <w:rPr>
                                <w:sz w:val="22"/>
                                <w:szCs w:val="22"/>
                              </w:rPr>
                              <w:t>, /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nd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x.ht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l), d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n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v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rsi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H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TP</w:t>
                            </w:r>
                            <w:r w:rsidRPr="00A11320">
                              <w:rPr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y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ng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digunak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E21CC5" w14:textId="77777777" w:rsidR="0056134E" w:rsidRPr="00A11320" w:rsidRDefault="0056134E" w:rsidP="0056134E">
                            <w:pPr>
                              <w:spacing w:before="21" w:line="258" w:lineRule="auto"/>
                              <w:ind w:left="820" w:right="325" w:hanging="360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z w:val="22"/>
                                <w:szCs w:val="22"/>
                              </w:rPr>
                              <w:t>b.   H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r: </w:t>
                            </w:r>
                            <w:proofErr w:type="spellStart"/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nfo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3"/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mb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tent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ng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rmint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rti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tipe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b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ows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pacing w:val="-10"/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pe</w:t>
                            </w:r>
                            <w:proofErr w:type="spellEnd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konten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ng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di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rim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dl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768B8F" w14:textId="77777777" w:rsidR="0056134E" w:rsidRPr="00A11320" w:rsidRDefault="0056134E" w:rsidP="0056134E">
                            <w:pPr>
                              <w:spacing w:before="1" w:line="258" w:lineRule="auto"/>
                              <w:ind w:left="820" w:right="168" w:hanging="360"/>
                              <w:rPr>
                                <w:sz w:val="22"/>
                                <w:szCs w:val="22"/>
                              </w:rPr>
                            </w:pP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.  </w:t>
                            </w:r>
                            <w:r w:rsidRPr="00A11320">
                              <w:rPr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Isi (</w:t>
                            </w:r>
                            <w:proofErr w:type="spellStart"/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psion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rmint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rti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OS</w:t>
                            </w:r>
                            <w:r w:rsidRPr="00A11320">
                              <w:rPr>
                                <w:spacing w:val="-17"/>
                                <w:sz w:val="22"/>
                                <w:szCs w:val="22"/>
                              </w:rPr>
                              <w:t>T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mungk</w:t>
                            </w:r>
                            <w:r w:rsidRPr="00A11320"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ny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rt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>k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isi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11320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ng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Pr="00A11320">
                              <w:rPr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A11320"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A11320">
                              <w:rPr>
                                <w:sz w:val="22"/>
                                <w:szCs w:val="22"/>
                              </w:rPr>
                              <w:t>ta.</w:t>
                            </w:r>
                          </w:p>
                          <w:p w14:paraId="19FF3314" w14:textId="77777777" w:rsidR="0056134E" w:rsidRPr="00A11320" w:rsidRDefault="005613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B6EB" id="Text Box 4" o:spid="_x0000_s1028" type="#_x0000_t202" style="position:absolute;margin-left:-64.5pt;margin-top:16.75pt;width:328.8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" fillcolor="white [3201]" stroked="f" strokeweight=".5pt">
                <v:textbox>
                  <w:txbxContent>
                    <w:p w14:paraId="2C546421" w14:textId="77777777" w:rsidR="0056134E" w:rsidRPr="00A11320" w:rsidRDefault="0056134E" w:rsidP="0056134E">
                      <w:pPr>
                        <w:ind w:left="100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z w:val="22"/>
                          <w:szCs w:val="22"/>
                        </w:rPr>
                        <w:t xml:space="preserve">3.  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ngirim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rmint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H</w:t>
                      </w:r>
                      <w:r w:rsidRPr="00A11320">
                        <w:rPr>
                          <w:sz w:val="22"/>
                          <w:szCs w:val="22"/>
                        </w:rPr>
                        <w:t>TTP</w:t>
                      </w:r>
                      <w:r w:rsidRPr="00A11320">
                        <w:rPr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ri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b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ows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r:</w:t>
                      </w:r>
                    </w:p>
                    <w:p w14:paraId="3C920A66" w14:textId="77777777" w:rsidR="0056134E" w:rsidRPr="00A11320" w:rsidRDefault="0056134E" w:rsidP="0056134E">
                      <w:pPr>
                        <w:spacing w:before="2" w:line="180" w:lineRule="exact"/>
                        <w:rPr>
                          <w:sz w:val="16"/>
                          <w:szCs w:val="16"/>
                        </w:rPr>
                      </w:pPr>
                    </w:p>
                    <w:p w14:paraId="49A5BEAD" w14:textId="77777777" w:rsidR="0056134E" w:rsidRPr="00A11320" w:rsidRDefault="0056134E" w:rsidP="0056134E">
                      <w:pPr>
                        <w:spacing w:line="258" w:lineRule="auto"/>
                        <w:ind w:left="100" w:right="504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C</w:t>
                      </w:r>
                      <w:r w:rsidRPr="00A11320">
                        <w:rPr>
                          <w:sz w:val="22"/>
                          <w:szCs w:val="22"/>
                        </w:rPr>
                        <w:t>l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nt 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qu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tel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h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kon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ksi</w:t>
                      </w:r>
                      <w:proofErr w:type="spellEnd"/>
                      <w:r w:rsidRPr="00A1132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TCP</w:t>
                      </w:r>
                      <w:r w:rsidRPr="00A11320">
                        <w:rPr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dibuat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kl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mengi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z w:val="22"/>
                          <w:szCs w:val="22"/>
                        </w:rPr>
                        <w:t>k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rmint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H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>TP</w:t>
                      </w:r>
                      <w:r w:rsidRPr="00A11320">
                        <w:rPr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v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pacing w:val="-13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rmint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te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but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te</w:t>
                      </w:r>
                      <w:r w:rsidRPr="00A11320">
                        <w:rPr>
                          <w:sz w:val="22"/>
                          <w:szCs w:val="22"/>
                        </w:rPr>
                        <w:t>rdi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da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690C198" w14:textId="77777777" w:rsidR="0056134E" w:rsidRPr="00A11320" w:rsidRDefault="0056134E" w:rsidP="0056134E">
                      <w:pPr>
                        <w:spacing w:before="10" w:line="140" w:lineRule="exact"/>
                        <w:rPr>
                          <w:sz w:val="13"/>
                          <w:szCs w:val="13"/>
                        </w:rPr>
                      </w:pPr>
                    </w:p>
                    <w:p w14:paraId="2A5FE0C0" w14:textId="77777777" w:rsidR="0056134E" w:rsidRPr="00A11320" w:rsidRDefault="0056134E" w:rsidP="0056134E">
                      <w:pPr>
                        <w:ind w:left="460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.  </w:t>
                      </w:r>
                      <w:r w:rsidRPr="00A11320">
                        <w:rPr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qu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st L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Men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ntu</w:t>
                      </w:r>
                      <w:r w:rsidRPr="00A11320">
                        <w:rPr>
                          <w:spacing w:val="3"/>
                          <w:sz w:val="22"/>
                          <w:szCs w:val="22"/>
                        </w:rPr>
                        <w:t>k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metode</w:t>
                      </w:r>
                      <w:proofErr w:type="spellEnd"/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H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>TP</w:t>
                      </w:r>
                      <w:r w:rsidRPr="00A11320">
                        <w:rPr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(</w:t>
                      </w:r>
                      <w:r w:rsidRPr="00A11320">
                        <w:rPr>
                          <w:sz w:val="22"/>
                          <w:szCs w:val="22"/>
                        </w:rPr>
                        <w:t>G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pacing w:val="-17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z w:val="22"/>
                          <w:szCs w:val="22"/>
                        </w:rPr>
                        <w:t>OS</w:t>
                      </w:r>
                      <w:r w:rsidRPr="00A11320">
                        <w:rPr>
                          <w:spacing w:val="-17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dl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l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.),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sumb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</w:t>
                      </w:r>
                      <w:r w:rsidRPr="00A11320">
                        <w:rPr>
                          <w:spacing w:val="-2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ya</w:t>
                      </w:r>
                      <w:proofErr w:type="spellEnd"/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A11320">
                        <w:rPr>
                          <w:sz w:val="22"/>
                          <w:szCs w:val="22"/>
                        </w:rPr>
                        <w:t>ta</w:t>
                      </w:r>
                      <w:r w:rsidRPr="00A11320">
                        <w:rPr>
                          <w:spacing w:val="-6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g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t</w:t>
                      </w:r>
                      <w:proofErr w:type="gramEnd"/>
                    </w:p>
                    <w:p w14:paraId="3B3DFB65" w14:textId="77777777" w:rsidR="0056134E" w:rsidRPr="00A11320" w:rsidRDefault="0056134E" w:rsidP="0056134E">
                      <w:pPr>
                        <w:spacing w:before="24"/>
                        <w:ind w:left="820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A11320">
                        <w:rPr>
                          <w:sz w:val="22"/>
                          <w:szCs w:val="22"/>
                        </w:rPr>
                        <w:t>misalny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proofErr w:type="spellEnd"/>
                      <w:proofErr w:type="gramEnd"/>
                      <w:r w:rsidRPr="00A11320">
                        <w:rPr>
                          <w:sz w:val="22"/>
                          <w:szCs w:val="22"/>
                        </w:rPr>
                        <w:t>, /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z w:val="22"/>
                          <w:szCs w:val="22"/>
                        </w:rPr>
                        <w:t>nd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x.ht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z w:val="22"/>
                          <w:szCs w:val="22"/>
                        </w:rPr>
                        <w:t>l), d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n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v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rsi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H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>TP</w:t>
                      </w:r>
                      <w:r w:rsidRPr="00A11320">
                        <w:rPr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y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ng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digunak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53E21CC5" w14:textId="77777777" w:rsidR="0056134E" w:rsidRPr="00A11320" w:rsidRDefault="0056134E" w:rsidP="0056134E">
                      <w:pPr>
                        <w:spacing w:before="21" w:line="258" w:lineRule="auto"/>
                        <w:ind w:left="820" w:right="325" w:hanging="360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z w:val="22"/>
                          <w:szCs w:val="22"/>
                        </w:rPr>
                        <w:t>b.   H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ea</w:t>
                      </w:r>
                      <w:r w:rsidRPr="00A11320">
                        <w:rPr>
                          <w:sz w:val="22"/>
                          <w:szCs w:val="22"/>
                        </w:rPr>
                        <w:t>d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r: </w:t>
                      </w:r>
                      <w:proofErr w:type="spellStart"/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z w:val="22"/>
                          <w:szCs w:val="22"/>
                        </w:rPr>
                        <w:t>nfo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3"/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si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mb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h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tent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ng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rmint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>,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rti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tipe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b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>ows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pacing w:val="-10"/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z w:val="22"/>
                          <w:szCs w:val="22"/>
                        </w:rPr>
                        <w:t>pe</w:t>
                      </w:r>
                      <w:proofErr w:type="spellEnd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konten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y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ng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di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rim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dl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l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4768B8F" w14:textId="77777777" w:rsidR="0056134E" w:rsidRPr="00A11320" w:rsidRDefault="0056134E" w:rsidP="0056134E">
                      <w:pPr>
                        <w:spacing w:before="1" w:line="258" w:lineRule="auto"/>
                        <w:ind w:left="820" w:right="168" w:hanging="360"/>
                        <w:rPr>
                          <w:sz w:val="22"/>
                          <w:szCs w:val="22"/>
                        </w:rPr>
                      </w:pP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c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.  </w:t>
                      </w:r>
                      <w:r w:rsidRPr="00A11320">
                        <w:rPr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Isi (</w:t>
                      </w:r>
                      <w:proofErr w:type="spellStart"/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o</w:t>
                      </w:r>
                      <w:r w:rsidRPr="00A11320">
                        <w:rPr>
                          <w:sz w:val="22"/>
                          <w:szCs w:val="22"/>
                        </w:rPr>
                        <w:t>psion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l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B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b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-2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rmint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rti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z w:val="22"/>
                          <w:szCs w:val="22"/>
                        </w:rPr>
                        <w:t>in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z w:val="22"/>
                          <w:szCs w:val="22"/>
                        </w:rPr>
                        <w:t>OS</w:t>
                      </w:r>
                      <w:r w:rsidRPr="00A11320">
                        <w:rPr>
                          <w:spacing w:val="-17"/>
                          <w:sz w:val="22"/>
                          <w:szCs w:val="22"/>
                        </w:rPr>
                        <w:t>T</w:t>
                      </w:r>
                      <w:r w:rsidRPr="00A11320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mungk</w:t>
                      </w:r>
                      <w:r w:rsidRPr="00A11320"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pacing w:val="-2"/>
                          <w:sz w:val="22"/>
                          <w:szCs w:val="22"/>
                        </w:rPr>
                        <w:t>m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ny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rt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>k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isi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p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s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11320">
                        <w:rPr>
                          <w:sz w:val="22"/>
                          <w:szCs w:val="22"/>
                        </w:rPr>
                        <w:t>d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A11320">
                        <w:rPr>
                          <w:sz w:val="22"/>
                          <w:szCs w:val="22"/>
                        </w:rPr>
                        <w:t>ng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Pr="00A11320">
                        <w:rPr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A11320">
                        <w:rPr>
                          <w:sz w:val="22"/>
                          <w:szCs w:val="22"/>
                        </w:rPr>
                        <w:t>d</w:t>
                      </w:r>
                      <w:r w:rsidRPr="00A11320">
                        <w:rPr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A11320">
                        <w:rPr>
                          <w:sz w:val="22"/>
                          <w:szCs w:val="22"/>
                        </w:rPr>
                        <w:t>ta.</w:t>
                      </w:r>
                    </w:p>
                    <w:p w14:paraId="19FF3314" w14:textId="77777777" w:rsidR="0056134E" w:rsidRPr="00A11320" w:rsidRDefault="0056134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DA403" w14:textId="336AE436" w:rsidR="0056134E" w:rsidRDefault="0056134E">
      <w:pPr>
        <w:spacing w:before="18" w:line="280" w:lineRule="exact"/>
        <w:rPr>
          <w:sz w:val="28"/>
          <w:szCs w:val="28"/>
        </w:rPr>
      </w:pPr>
    </w:p>
    <w:p w14:paraId="26E41738" w14:textId="35B939F4" w:rsidR="0056134E" w:rsidRDefault="0056134E">
      <w:pPr>
        <w:spacing w:before="18" w:line="280" w:lineRule="exact"/>
        <w:rPr>
          <w:sz w:val="28"/>
          <w:szCs w:val="28"/>
        </w:rPr>
      </w:pPr>
    </w:p>
    <w:p w14:paraId="2F8677F4" w14:textId="26C1A889" w:rsidR="0056134E" w:rsidRDefault="00A11320">
      <w:pPr>
        <w:spacing w:before="18" w:line="280" w:lineRule="exact"/>
        <w:rPr>
          <w:sz w:val="28"/>
          <w:szCs w:val="28"/>
        </w:rPr>
      </w:pPr>
      <w:r w:rsidRPr="00A11320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F3F1798" wp14:editId="2101A3B9">
            <wp:simplePos x="0" y="0"/>
            <wp:positionH relativeFrom="column">
              <wp:posOffset>3287089</wp:posOffset>
            </wp:positionH>
            <wp:positionV relativeFrom="paragraph">
              <wp:posOffset>7904</wp:posOffset>
            </wp:positionV>
            <wp:extent cx="3217866" cy="1514290"/>
            <wp:effectExtent l="0" t="0" r="1905" b="0"/>
            <wp:wrapNone/>
            <wp:docPr id="154046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31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66" cy="151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1E7C9" w14:textId="77777777" w:rsidR="0056134E" w:rsidRDefault="0056134E">
      <w:pPr>
        <w:spacing w:before="18" w:line="280" w:lineRule="exact"/>
        <w:rPr>
          <w:sz w:val="28"/>
          <w:szCs w:val="28"/>
        </w:rPr>
      </w:pPr>
    </w:p>
    <w:p w14:paraId="3B6CBE02" w14:textId="4D109108" w:rsidR="0056134E" w:rsidRDefault="0056134E">
      <w:pPr>
        <w:spacing w:before="18" w:line="280" w:lineRule="exact"/>
        <w:rPr>
          <w:sz w:val="28"/>
          <w:szCs w:val="28"/>
        </w:rPr>
      </w:pPr>
    </w:p>
    <w:p w14:paraId="144E92B2" w14:textId="77777777" w:rsidR="0056134E" w:rsidRDefault="0056134E">
      <w:pPr>
        <w:spacing w:before="18" w:line="280" w:lineRule="exact"/>
        <w:rPr>
          <w:sz w:val="28"/>
          <w:szCs w:val="28"/>
        </w:rPr>
      </w:pPr>
    </w:p>
    <w:p w14:paraId="35735236" w14:textId="77777777" w:rsidR="0056134E" w:rsidRDefault="0056134E">
      <w:pPr>
        <w:spacing w:before="18" w:line="280" w:lineRule="exact"/>
        <w:rPr>
          <w:sz w:val="28"/>
          <w:szCs w:val="28"/>
        </w:rPr>
      </w:pPr>
    </w:p>
    <w:p w14:paraId="5672CABA" w14:textId="77777777" w:rsidR="0056134E" w:rsidRDefault="0056134E">
      <w:pPr>
        <w:spacing w:before="18" w:line="280" w:lineRule="exact"/>
        <w:rPr>
          <w:sz w:val="28"/>
          <w:szCs w:val="28"/>
        </w:rPr>
      </w:pPr>
    </w:p>
    <w:p w14:paraId="4A147463" w14:textId="27DF4CF1" w:rsidR="0056134E" w:rsidRDefault="0056134E" w:rsidP="00A11320">
      <w:pPr>
        <w:tabs>
          <w:tab w:val="left" w:pos="6456"/>
        </w:tabs>
        <w:spacing w:before="18" w:line="280" w:lineRule="exact"/>
        <w:rPr>
          <w:sz w:val="28"/>
          <w:szCs w:val="28"/>
        </w:rPr>
      </w:pPr>
    </w:p>
    <w:p w14:paraId="1D96B9A8" w14:textId="77777777" w:rsidR="00A11320" w:rsidRDefault="00A11320" w:rsidP="00A11320">
      <w:pPr>
        <w:tabs>
          <w:tab w:val="left" w:pos="6456"/>
        </w:tabs>
        <w:spacing w:before="18" w:line="280" w:lineRule="exact"/>
        <w:rPr>
          <w:sz w:val="28"/>
          <w:szCs w:val="28"/>
        </w:rPr>
      </w:pPr>
    </w:p>
    <w:p w14:paraId="24F9F541" w14:textId="77777777" w:rsidR="00A11320" w:rsidRDefault="00A11320" w:rsidP="00A11320">
      <w:pPr>
        <w:tabs>
          <w:tab w:val="left" w:pos="6456"/>
        </w:tabs>
        <w:spacing w:before="18" w:line="280" w:lineRule="exact"/>
        <w:rPr>
          <w:sz w:val="28"/>
          <w:szCs w:val="28"/>
        </w:rPr>
      </w:pPr>
    </w:p>
    <w:p w14:paraId="29836FF4" w14:textId="7A989A72" w:rsidR="00A11320" w:rsidRDefault="00A11320" w:rsidP="00A11320">
      <w:pPr>
        <w:tabs>
          <w:tab w:val="left" w:pos="6456"/>
        </w:tabs>
        <w:spacing w:before="18" w:line="280" w:lineRule="exact"/>
        <w:rPr>
          <w:sz w:val="28"/>
          <w:szCs w:val="28"/>
        </w:rPr>
      </w:pPr>
    </w:p>
    <w:p w14:paraId="40A6CF61" w14:textId="6C70C382" w:rsidR="00A11320" w:rsidRDefault="00A11320" w:rsidP="00A11320">
      <w:pPr>
        <w:tabs>
          <w:tab w:val="left" w:pos="6456"/>
        </w:tabs>
        <w:spacing w:before="18" w:line="280" w:lineRule="exact"/>
        <w:rPr>
          <w:sz w:val="28"/>
          <w:szCs w:val="28"/>
        </w:rPr>
      </w:pPr>
      <w:r w:rsidRPr="00A11320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E826976" wp14:editId="5A34958B">
            <wp:simplePos x="0" y="0"/>
            <wp:positionH relativeFrom="margin">
              <wp:posOffset>-756307</wp:posOffset>
            </wp:positionH>
            <wp:positionV relativeFrom="paragraph">
              <wp:posOffset>204076</wp:posOffset>
            </wp:positionV>
            <wp:extent cx="3887842" cy="1552400"/>
            <wp:effectExtent l="0" t="0" r="0" b="0"/>
            <wp:wrapNone/>
            <wp:docPr id="9938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60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95" cy="155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342D0" w14:textId="292786F2" w:rsidR="0056134E" w:rsidRDefault="00A11320">
      <w:pPr>
        <w:spacing w:before="18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FA2BB" wp14:editId="19B43B33">
                <wp:simplePos x="0" y="0"/>
                <wp:positionH relativeFrom="column">
                  <wp:posOffset>3587094</wp:posOffset>
                </wp:positionH>
                <wp:positionV relativeFrom="paragraph">
                  <wp:posOffset>85791</wp:posOffset>
                </wp:positionV>
                <wp:extent cx="3129214" cy="1481958"/>
                <wp:effectExtent l="0" t="0" r="0" b="4445"/>
                <wp:wrapNone/>
                <wp:docPr id="4836899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14" cy="148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F5C7D" w14:textId="77777777" w:rsidR="00A11320" w:rsidRDefault="00A11320" w:rsidP="00A11320">
                            <w:pPr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4.  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rv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mpro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ntaan</w:t>
                            </w:r>
                            <w:proofErr w:type="spellEnd"/>
                          </w:p>
                          <w:p w14:paraId="4A0C17BA" w14:textId="77777777" w:rsidR="00A11320" w:rsidRDefault="00A11320" w:rsidP="00A11320">
                            <w:pPr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F71F33" w14:textId="77777777" w:rsidR="00A11320" w:rsidRPr="00A11320" w:rsidRDefault="00A11320" w:rsidP="00A11320">
                            <w:pPr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rv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rima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2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me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rsing 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ris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kuk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dipe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 Ini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mungk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melibatk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ta,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kusi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6E3212" w14:textId="77777777" w:rsidR="00A11320" w:rsidRDefault="00A113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2BB" id="Text Box 5" o:spid="_x0000_s1029" type="#_x0000_t202" style="position:absolute;margin-left:282.45pt;margin-top:6.75pt;width:246.4pt;height:1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" fillcolor="white [3201]" stroked="f" strokeweight=".5pt">
                <v:textbox>
                  <w:txbxContent>
                    <w:p w14:paraId="6D7F5C7D" w14:textId="77777777" w:rsidR="00A11320" w:rsidRDefault="00A11320" w:rsidP="00A11320">
                      <w:pPr>
                        <w:ind w:left="10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4.  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rv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mpro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ntaan</w:t>
                      </w:r>
                      <w:proofErr w:type="spellEnd"/>
                    </w:p>
                    <w:p w14:paraId="4A0C17BA" w14:textId="77777777" w:rsidR="00A11320" w:rsidRDefault="00A11320" w:rsidP="00A11320">
                      <w:pPr>
                        <w:ind w:left="100"/>
                        <w:rPr>
                          <w:sz w:val="16"/>
                          <w:szCs w:val="16"/>
                        </w:rPr>
                      </w:pPr>
                    </w:p>
                    <w:p w14:paraId="4CF71F33" w14:textId="77777777" w:rsidR="00A11320" w:rsidRPr="00A11320" w:rsidRDefault="00A11320" w:rsidP="00A11320">
                      <w:pPr>
                        <w:ind w:left="10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rv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b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rima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rmint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2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, me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rsing 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ris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rmint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 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kuk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dipe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lukan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rmint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but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 Ini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mungk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melibatk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mb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ta,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ks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kusi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kode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76E3212" w14:textId="77777777" w:rsidR="00A11320" w:rsidRDefault="00A11320"/>
                  </w:txbxContent>
                </v:textbox>
              </v:shape>
            </w:pict>
          </mc:Fallback>
        </mc:AlternateContent>
      </w:r>
    </w:p>
    <w:p w14:paraId="7CD7A891" w14:textId="79118BD3" w:rsidR="00A11320" w:rsidRDefault="00A11320">
      <w:pPr>
        <w:spacing w:before="18" w:line="280" w:lineRule="exact"/>
        <w:rPr>
          <w:sz w:val="28"/>
          <w:szCs w:val="28"/>
        </w:rPr>
      </w:pPr>
    </w:p>
    <w:p w14:paraId="335B5C8F" w14:textId="77777777" w:rsidR="00A11320" w:rsidRDefault="00A11320">
      <w:pPr>
        <w:spacing w:before="18" w:line="280" w:lineRule="exact"/>
        <w:rPr>
          <w:sz w:val="28"/>
          <w:szCs w:val="28"/>
        </w:rPr>
      </w:pPr>
    </w:p>
    <w:p w14:paraId="72C54C9C" w14:textId="77777777" w:rsidR="00A11320" w:rsidRDefault="00A11320">
      <w:pPr>
        <w:spacing w:before="18" w:line="280" w:lineRule="exact"/>
        <w:rPr>
          <w:sz w:val="28"/>
          <w:szCs w:val="28"/>
        </w:rPr>
      </w:pPr>
    </w:p>
    <w:p w14:paraId="55B5C5A0" w14:textId="77777777" w:rsidR="00A11320" w:rsidRDefault="00A11320">
      <w:pPr>
        <w:spacing w:before="18" w:line="280" w:lineRule="exact"/>
        <w:rPr>
          <w:sz w:val="28"/>
          <w:szCs w:val="28"/>
        </w:rPr>
      </w:pPr>
    </w:p>
    <w:p w14:paraId="67411295" w14:textId="77777777" w:rsidR="00A11320" w:rsidRDefault="00A11320">
      <w:pPr>
        <w:spacing w:before="18" w:line="280" w:lineRule="exact"/>
        <w:rPr>
          <w:sz w:val="28"/>
          <w:szCs w:val="28"/>
        </w:rPr>
      </w:pPr>
    </w:p>
    <w:p w14:paraId="3D91EE07" w14:textId="1FD69F49" w:rsidR="00A11320" w:rsidRDefault="00A11320">
      <w:pPr>
        <w:spacing w:before="18" w:line="280" w:lineRule="exact"/>
        <w:rPr>
          <w:sz w:val="28"/>
          <w:szCs w:val="28"/>
        </w:rPr>
      </w:pPr>
    </w:p>
    <w:p w14:paraId="26734351" w14:textId="77777777" w:rsidR="00A11320" w:rsidRDefault="00A11320">
      <w:pPr>
        <w:spacing w:before="18" w:line="280" w:lineRule="exact"/>
        <w:rPr>
          <w:sz w:val="28"/>
          <w:szCs w:val="28"/>
        </w:rPr>
      </w:pPr>
    </w:p>
    <w:p w14:paraId="6D0EB920" w14:textId="05A179EB" w:rsidR="00A11320" w:rsidRDefault="00A11320">
      <w:pPr>
        <w:spacing w:before="18" w:line="280" w:lineRule="exact"/>
        <w:rPr>
          <w:sz w:val="28"/>
          <w:szCs w:val="28"/>
        </w:rPr>
      </w:pPr>
    </w:p>
    <w:p w14:paraId="25B7E5E6" w14:textId="77777777" w:rsidR="00A11320" w:rsidRDefault="00A11320" w:rsidP="00A11320">
      <w:pPr>
        <w:spacing w:before="2" w:line="160" w:lineRule="exact"/>
        <w:rPr>
          <w:sz w:val="16"/>
          <w:szCs w:val="16"/>
        </w:rPr>
      </w:pPr>
    </w:p>
    <w:p w14:paraId="3CB23AC7" w14:textId="321148B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  <w:r w:rsidRPr="00A11320">
        <w:rPr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3C51E854" wp14:editId="5C1F5A03">
            <wp:simplePos x="0" y="0"/>
            <wp:positionH relativeFrom="margin">
              <wp:align>center</wp:align>
            </wp:positionH>
            <wp:positionV relativeFrom="paragraph">
              <wp:posOffset>6109</wp:posOffset>
            </wp:positionV>
            <wp:extent cx="5744377" cy="2534004"/>
            <wp:effectExtent l="0" t="0" r="8890" b="0"/>
            <wp:wrapNone/>
            <wp:docPr id="11811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6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ab/>
      </w:r>
    </w:p>
    <w:p w14:paraId="7E9A428F" w14:textId="2D4B0526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1C9AD395" w14:textId="45C82D92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5B74B403" w14:textId="4D75AA02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2E115245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040548CE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3978CEA1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76493B8C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7575C80A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7D980109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249E31E9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28D6D78B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0B1B2ADC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5EC44FB7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3E5C44E1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33FFBE89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4E01F142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52FDE26C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79CF30D5" w14:textId="77777777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0D84CB20" w14:textId="5B20F8BB" w:rsidR="00A11320" w:rsidRDefault="00A11320" w:rsidP="00A11320">
      <w:pPr>
        <w:tabs>
          <w:tab w:val="left" w:pos="2532"/>
        </w:tabs>
        <w:spacing w:before="2" w:line="160" w:lineRule="exact"/>
        <w:rPr>
          <w:sz w:val="16"/>
          <w:szCs w:val="16"/>
        </w:rPr>
      </w:pPr>
    </w:p>
    <w:p w14:paraId="1CD7C39C" w14:textId="77777777" w:rsidR="00A11320" w:rsidRDefault="00A11320" w:rsidP="00A11320">
      <w:pPr>
        <w:rPr>
          <w:sz w:val="24"/>
          <w:szCs w:val="24"/>
        </w:rPr>
      </w:pPr>
    </w:p>
    <w:p w14:paraId="1FE42CAD" w14:textId="77777777" w:rsidR="00A11320" w:rsidRDefault="00A11320" w:rsidP="00A11320">
      <w:pPr>
        <w:rPr>
          <w:sz w:val="24"/>
          <w:szCs w:val="24"/>
        </w:rPr>
      </w:pPr>
    </w:p>
    <w:p w14:paraId="095B2D1C" w14:textId="77777777" w:rsidR="00A11320" w:rsidRDefault="00A11320" w:rsidP="00A11320">
      <w:pPr>
        <w:rPr>
          <w:sz w:val="24"/>
          <w:szCs w:val="24"/>
        </w:rPr>
      </w:pPr>
    </w:p>
    <w:p w14:paraId="6928B536" w14:textId="0F92AF49" w:rsidR="00A11320" w:rsidRPr="00A11320" w:rsidRDefault="00A11320" w:rsidP="00A113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EB437" wp14:editId="2A74432E">
                <wp:simplePos x="0" y="0"/>
                <wp:positionH relativeFrom="column">
                  <wp:posOffset>-661715</wp:posOffset>
                </wp:positionH>
                <wp:positionV relativeFrom="paragraph">
                  <wp:posOffset>218614</wp:posOffset>
                </wp:positionV>
                <wp:extent cx="5580993" cy="4020207"/>
                <wp:effectExtent l="0" t="0" r="1270" b="0"/>
                <wp:wrapNone/>
                <wp:docPr id="15608169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993" cy="4020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6CDC0" w14:textId="77777777" w:rsidR="00A11320" w:rsidRDefault="00A11320" w:rsidP="00A11320">
                            <w:pPr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5.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HTTP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r:</w:t>
                            </w:r>
                          </w:p>
                          <w:p w14:paraId="7ED041CC" w14:textId="77777777" w:rsidR="00A11320" w:rsidRDefault="00A11320" w:rsidP="00A11320">
                            <w:pPr>
                              <w:spacing w:before="2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79237A" w14:textId="77777777" w:rsidR="00A11320" w:rsidRDefault="00A11320" w:rsidP="00A11320">
                            <w:pPr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rv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ngirimk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mbali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HTTP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ows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sponsnya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melipu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52B63E" w14:textId="77777777" w:rsidR="00A11320" w:rsidRDefault="00A11320" w:rsidP="00A11320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2647D5" w14:textId="77777777" w:rsidR="00A11320" w:rsidRDefault="00A11320" w:rsidP="00A11320">
                            <w:pPr>
                              <w:spacing w:line="260" w:lineRule="auto"/>
                              <w:ind w:left="100" w:right="12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ris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tatus: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nunjukkan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2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mis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200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K,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04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idak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mukan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tus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ingkat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9E9205" w14:textId="77777777" w:rsidR="00A11320" w:rsidRDefault="00A11320" w:rsidP="00A11320">
                            <w:pPr>
                              <w:spacing w:before="7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95482EA" w14:textId="77777777" w:rsidR="00A11320" w:rsidRDefault="00A11320" w:rsidP="00A11320">
                            <w:pPr>
                              <w:spacing w:line="398" w:lineRule="auto"/>
                              <w:ind w:left="100" w:right="76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r: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nfo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tangg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ipe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rve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Isi: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rny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HTML,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mba</w:t>
                            </w:r>
                            <w:r>
                              <w:rPr>
                                <w:spacing w:val="-11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innya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2F0E37" w14:textId="77777777" w:rsidR="00A11320" w:rsidRDefault="00A11320" w:rsidP="00A11320">
                            <w:pPr>
                              <w:spacing w:before="7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   Bro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mpro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A41518F" w14:textId="77777777" w:rsidR="00A11320" w:rsidRDefault="00A11320" w:rsidP="00A11320">
                            <w:pPr>
                              <w:spacing w:before="2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E2C546" w14:textId="77777777" w:rsidR="00A11320" w:rsidRDefault="00A11320" w:rsidP="00A11320">
                            <w:pPr>
                              <w:spacing w:line="258" w:lineRule="auto"/>
                              <w:ind w:left="100" w:right="7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rima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25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fsirk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ika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 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mud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w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b,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mba</w:t>
                            </w:r>
                            <w:r>
                              <w:rPr>
                                <w:spacing w:val="-11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sumb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lainny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B6DEAE" w14:textId="77777777" w:rsidR="00A11320" w:rsidRDefault="00A11320" w:rsidP="00A11320">
                            <w:pPr>
                              <w:spacing w:before="2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89814A" w14:textId="77777777" w:rsidR="00A11320" w:rsidRDefault="00A11320" w:rsidP="00A11320">
                            <w:pPr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7.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nutup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ksi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431EA0B" w14:textId="77777777" w:rsidR="00A11320" w:rsidRDefault="00A11320" w:rsidP="00A11320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C92FE" w14:textId="77777777" w:rsidR="00A11320" w:rsidRDefault="00A11320" w:rsidP="00A11320">
                            <w:pPr>
                              <w:spacing w:line="259" w:lineRule="auto"/>
                              <w:ind w:left="100" w:right="46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pacing w:val="-17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TTP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ksi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TCP</w:t>
                            </w:r>
                            <w:r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mungk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tamb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/1.1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deng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ee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ive)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ditu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rmint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TTP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1.0 </w:t>
                            </w:r>
                            <w:proofErr w:type="spellStart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proofErr w:type="spellEnd"/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tentuk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1C38B18B" w14:textId="77777777" w:rsidR="00A11320" w:rsidRDefault="00A113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B437" id="Text Box 6" o:spid="_x0000_s1030" type="#_x0000_t202" style="position:absolute;margin-left:-52.1pt;margin-top:17.2pt;width:439.45pt;height:3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" fillcolor="white [3201]" stroked="f" strokeweight=".5pt">
                <v:textbox>
                  <w:txbxContent>
                    <w:p w14:paraId="6DC6CDC0" w14:textId="77777777" w:rsidR="00A11320" w:rsidRDefault="00A11320" w:rsidP="00A11320">
                      <w:pPr>
                        <w:ind w:left="1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5.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HTTP</w:t>
                      </w:r>
                      <w:r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r:</w:t>
                      </w:r>
                    </w:p>
                    <w:p w14:paraId="7ED041CC" w14:textId="77777777" w:rsidR="00A11320" w:rsidRDefault="00A11320" w:rsidP="00A11320">
                      <w:pPr>
                        <w:spacing w:before="2" w:line="180" w:lineRule="exact"/>
                        <w:rPr>
                          <w:sz w:val="18"/>
                          <w:szCs w:val="18"/>
                        </w:rPr>
                      </w:pPr>
                    </w:p>
                    <w:p w14:paraId="1679237A" w14:textId="77777777" w:rsidR="00A11320" w:rsidRDefault="00A11320" w:rsidP="00A11320">
                      <w:pPr>
                        <w:ind w:left="1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rv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ngirimk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mbali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HTTP</w:t>
                      </w:r>
                      <w:r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ows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3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sponsnya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nya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melipu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4052B63E" w14:textId="77777777" w:rsidR="00A11320" w:rsidRDefault="00A11320" w:rsidP="00A11320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</w:p>
                    <w:p w14:paraId="402647D5" w14:textId="77777777" w:rsidR="00A11320" w:rsidRDefault="00A11320" w:rsidP="00A11320">
                      <w:pPr>
                        <w:spacing w:line="260" w:lineRule="auto"/>
                        <w:ind w:left="100" w:right="12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ris 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tatus: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nunjukkan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2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kode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sta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us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lnya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200 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 xml:space="preserve">K,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04</w:t>
                      </w:r>
                      <w:r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-7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idak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mukan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, 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tus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ingkat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79E9205" w14:textId="77777777" w:rsidR="00A11320" w:rsidRDefault="00A11320" w:rsidP="00A11320">
                      <w:pPr>
                        <w:spacing w:before="7" w:line="140" w:lineRule="exact"/>
                        <w:rPr>
                          <w:sz w:val="15"/>
                          <w:szCs w:val="15"/>
                        </w:rPr>
                      </w:pPr>
                    </w:p>
                    <w:p w14:paraId="395482EA" w14:textId="77777777" w:rsidR="00A11320" w:rsidRDefault="00A11320" w:rsidP="00A11320">
                      <w:pPr>
                        <w:spacing w:line="398" w:lineRule="auto"/>
                        <w:ind w:left="100" w:right="76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r: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nfo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mb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3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rti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tangg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ipe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rve</w:t>
                      </w:r>
                      <w:r>
                        <w:rPr>
                          <w:spacing w:val="-1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dl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Isi: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Konten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sz w:val="24"/>
                          <w:szCs w:val="24"/>
                        </w:rPr>
                        <w:t>spons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rny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rti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HTML,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mba</w:t>
                      </w:r>
                      <w:r>
                        <w:rPr>
                          <w:spacing w:val="-11"/>
                          <w:sz w:val="24"/>
                          <w:szCs w:val="24"/>
                        </w:rPr>
                        <w:t>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ta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innya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A2F0E37" w14:textId="77777777" w:rsidR="00A11320" w:rsidRDefault="00A11320" w:rsidP="00A11320">
                      <w:pPr>
                        <w:spacing w:before="7"/>
                        <w:ind w:left="1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   Bro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mpro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7A41518F" w14:textId="77777777" w:rsidR="00A11320" w:rsidRDefault="00A11320" w:rsidP="00A11320">
                      <w:pPr>
                        <w:spacing w:before="2" w:line="180" w:lineRule="exact"/>
                        <w:rPr>
                          <w:sz w:val="18"/>
                          <w:szCs w:val="18"/>
                        </w:rPr>
                      </w:pPr>
                    </w:p>
                    <w:p w14:paraId="36E2C546" w14:textId="77777777" w:rsidR="00A11320" w:rsidRDefault="00A11320" w:rsidP="00A11320">
                      <w:pPr>
                        <w:spacing w:line="258" w:lineRule="auto"/>
                        <w:ind w:left="100" w:right="7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Bro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rima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25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fsirk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de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status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uk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ntukan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spons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sz w:val="24"/>
                          <w:szCs w:val="24"/>
                        </w:rPr>
                        <w:t>ika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 I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mud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nten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lam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w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b,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mba</w:t>
                      </w:r>
                      <w:r>
                        <w:rPr>
                          <w:spacing w:val="-11"/>
                          <w:sz w:val="24"/>
                          <w:szCs w:val="24"/>
                        </w:rPr>
                        <w:t>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sumb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lainny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4B6DEAE" w14:textId="77777777" w:rsidR="00A11320" w:rsidRDefault="00A11320" w:rsidP="00A11320">
                      <w:pPr>
                        <w:spacing w:before="2" w:line="160" w:lineRule="exact"/>
                        <w:rPr>
                          <w:sz w:val="16"/>
                          <w:szCs w:val="16"/>
                        </w:rPr>
                      </w:pPr>
                    </w:p>
                    <w:p w14:paraId="6689814A" w14:textId="77777777" w:rsidR="00A11320" w:rsidRDefault="00A11320" w:rsidP="00A11320">
                      <w:pPr>
                        <w:ind w:left="1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7.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nutup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ksi</w:t>
                      </w:r>
                      <w:proofErr w:type="spellEnd"/>
                      <w:r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4431EA0B" w14:textId="77777777" w:rsidR="00A11320" w:rsidRDefault="00A11320" w:rsidP="00A11320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</w:p>
                    <w:p w14:paraId="49EC92FE" w14:textId="77777777" w:rsidR="00A11320" w:rsidRDefault="00A11320" w:rsidP="00A11320">
                      <w:pPr>
                        <w:spacing w:line="259" w:lineRule="auto"/>
                        <w:ind w:left="100" w:right="464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pacing w:val="-17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6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ntung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TTP</w:t>
                      </w:r>
                      <w:r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 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ne</w:t>
                      </w:r>
                      <w:r>
                        <w:rPr>
                          <w:sz w:val="24"/>
                          <w:szCs w:val="24"/>
                        </w:rPr>
                        <w:t>ksi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ksi</w:t>
                      </w:r>
                      <w:proofErr w:type="spellEnd"/>
                      <w:r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TCP</w:t>
                      </w:r>
                      <w:r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mungk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buka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rmint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tamb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TP</w:t>
                      </w:r>
                      <w:r>
                        <w:rPr>
                          <w:sz w:val="24"/>
                          <w:szCs w:val="24"/>
                        </w:rPr>
                        <w:t xml:space="preserve">/1.1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deng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ee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>ive)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ditu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up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tel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rmint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TTP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 xml:space="preserve">1.0 </w:t>
                      </w:r>
                      <w:proofErr w:type="spellStart"/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ka</w:t>
                      </w:r>
                      <w:proofErr w:type="spellEnd"/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tentuk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1C38B18B" w14:textId="77777777" w:rsidR="00A11320" w:rsidRDefault="00A11320"/>
                  </w:txbxContent>
                </v:textbox>
              </v:shape>
            </w:pict>
          </mc:Fallback>
        </mc:AlternateContent>
      </w:r>
    </w:p>
    <w:p w14:paraId="3C4FA80A" w14:textId="77777777" w:rsidR="00A11320" w:rsidRPr="00A11320" w:rsidRDefault="00A11320" w:rsidP="00A11320">
      <w:pPr>
        <w:rPr>
          <w:sz w:val="24"/>
          <w:szCs w:val="24"/>
        </w:rPr>
      </w:pPr>
    </w:p>
    <w:p w14:paraId="1254CE2D" w14:textId="77777777" w:rsidR="00A11320" w:rsidRPr="00A11320" w:rsidRDefault="00A11320" w:rsidP="00A11320">
      <w:pPr>
        <w:rPr>
          <w:sz w:val="24"/>
          <w:szCs w:val="24"/>
        </w:rPr>
      </w:pPr>
    </w:p>
    <w:p w14:paraId="06609ED2" w14:textId="77777777" w:rsidR="00A11320" w:rsidRPr="00A11320" w:rsidRDefault="00A11320" w:rsidP="00A11320">
      <w:pPr>
        <w:rPr>
          <w:sz w:val="24"/>
          <w:szCs w:val="24"/>
        </w:rPr>
      </w:pPr>
    </w:p>
    <w:p w14:paraId="4076053F" w14:textId="77777777" w:rsidR="00A11320" w:rsidRPr="00A11320" w:rsidRDefault="00A11320" w:rsidP="00A11320">
      <w:pPr>
        <w:rPr>
          <w:sz w:val="24"/>
          <w:szCs w:val="24"/>
        </w:rPr>
      </w:pPr>
    </w:p>
    <w:p w14:paraId="3B3C58DF" w14:textId="77777777" w:rsidR="00A11320" w:rsidRPr="00A11320" w:rsidRDefault="00A11320" w:rsidP="00A11320">
      <w:pPr>
        <w:rPr>
          <w:sz w:val="24"/>
          <w:szCs w:val="24"/>
        </w:rPr>
      </w:pPr>
    </w:p>
    <w:p w14:paraId="0FA6F1CB" w14:textId="77777777" w:rsidR="00A11320" w:rsidRPr="00A11320" w:rsidRDefault="00A11320" w:rsidP="00A11320">
      <w:pPr>
        <w:rPr>
          <w:sz w:val="24"/>
          <w:szCs w:val="24"/>
        </w:rPr>
      </w:pPr>
    </w:p>
    <w:p w14:paraId="7CD32ADF" w14:textId="77777777" w:rsidR="00A11320" w:rsidRPr="00A11320" w:rsidRDefault="00A11320" w:rsidP="00A11320">
      <w:pPr>
        <w:rPr>
          <w:sz w:val="24"/>
          <w:szCs w:val="24"/>
        </w:rPr>
      </w:pPr>
    </w:p>
    <w:p w14:paraId="1A408426" w14:textId="77777777" w:rsidR="00A11320" w:rsidRPr="00A11320" w:rsidRDefault="00A11320" w:rsidP="00A11320">
      <w:pPr>
        <w:rPr>
          <w:sz w:val="24"/>
          <w:szCs w:val="24"/>
        </w:rPr>
      </w:pPr>
    </w:p>
    <w:p w14:paraId="658C9494" w14:textId="77777777" w:rsidR="00A11320" w:rsidRPr="00A11320" w:rsidRDefault="00A11320" w:rsidP="00A11320">
      <w:pPr>
        <w:rPr>
          <w:sz w:val="24"/>
          <w:szCs w:val="24"/>
        </w:rPr>
      </w:pPr>
    </w:p>
    <w:p w14:paraId="1B242421" w14:textId="77777777" w:rsidR="00A11320" w:rsidRPr="00A11320" w:rsidRDefault="00A11320" w:rsidP="00A11320">
      <w:pPr>
        <w:rPr>
          <w:sz w:val="24"/>
          <w:szCs w:val="24"/>
        </w:rPr>
      </w:pPr>
    </w:p>
    <w:p w14:paraId="6AABE85F" w14:textId="77777777" w:rsidR="00A11320" w:rsidRPr="00A11320" w:rsidRDefault="00A11320" w:rsidP="00A11320">
      <w:pPr>
        <w:rPr>
          <w:sz w:val="24"/>
          <w:szCs w:val="24"/>
        </w:rPr>
      </w:pPr>
    </w:p>
    <w:p w14:paraId="40E0218B" w14:textId="77777777" w:rsidR="00A11320" w:rsidRPr="00A11320" w:rsidRDefault="00A11320" w:rsidP="00A11320">
      <w:pPr>
        <w:rPr>
          <w:sz w:val="24"/>
          <w:szCs w:val="24"/>
        </w:rPr>
      </w:pPr>
    </w:p>
    <w:p w14:paraId="7C30830B" w14:textId="77777777" w:rsidR="00A11320" w:rsidRPr="00A11320" w:rsidRDefault="00A11320" w:rsidP="00A11320">
      <w:pPr>
        <w:rPr>
          <w:sz w:val="24"/>
          <w:szCs w:val="24"/>
        </w:rPr>
      </w:pPr>
    </w:p>
    <w:p w14:paraId="294EFC81" w14:textId="77777777" w:rsidR="00A11320" w:rsidRPr="00A11320" w:rsidRDefault="00A11320" w:rsidP="00A11320">
      <w:pPr>
        <w:rPr>
          <w:sz w:val="24"/>
          <w:szCs w:val="24"/>
        </w:rPr>
      </w:pPr>
    </w:p>
    <w:p w14:paraId="7C91C187" w14:textId="77777777" w:rsidR="00A11320" w:rsidRPr="00A11320" w:rsidRDefault="00A11320" w:rsidP="00A11320">
      <w:pPr>
        <w:rPr>
          <w:sz w:val="24"/>
          <w:szCs w:val="24"/>
        </w:rPr>
      </w:pPr>
    </w:p>
    <w:p w14:paraId="4F762803" w14:textId="77777777" w:rsidR="00A11320" w:rsidRPr="00A11320" w:rsidRDefault="00A11320" w:rsidP="00A11320">
      <w:pPr>
        <w:rPr>
          <w:sz w:val="24"/>
          <w:szCs w:val="24"/>
        </w:rPr>
      </w:pPr>
    </w:p>
    <w:p w14:paraId="5DE593CA" w14:textId="77777777" w:rsidR="00A11320" w:rsidRPr="00A11320" w:rsidRDefault="00A11320" w:rsidP="00A11320">
      <w:pPr>
        <w:rPr>
          <w:sz w:val="24"/>
          <w:szCs w:val="24"/>
        </w:rPr>
      </w:pPr>
    </w:p>
    <w:p w14:paraId="45F2CC6E" w14:textId="77777777" w:rsidR="00A11320" w:rsidRPr="00A11320" w:rsidRDefault="00A11320" w:rsidP="00A11320">
      <w:pPr>
        <w:rPr>
          <w:sz w:val="24"/>
          <w:szCs w:val="24"/>
        </w:rPr>
      </w:pPr>
    </w:p>
    <w:p w14:paraId="31B21FFF" w14:textId="77777777" w:rsidR="00A11320" w:rsidRPr="00A11320" w:rsidRDefault="00A11320" w:rsidP="00A11320">
      <w:pPr>
        <w:rPr>
          <w:sz w:val="24"/>
          <w:szCs w:val="24"/>
        </w:rPr>
      </w:pPr>
    </w:p>
    <w:p w14:paraId="3667B0E6" w14:textId="77777777" w:rsidR="00A11320" w:rsidRPr="00A11320" w:rsidRDefault="00A11320" w:rsidP="00A11320">
      <w:pPr>
        <w:rPr>
          <w:sz w:val="24"/>
          <w:szCs w:val="24"/>
        </w:rPr>
      </w:pPr>
    </w:p>
    <w:p w14:paraId="5A51C7F0" w14:textId="77777777" w:rsidR="00A11320" w:rsidRPr="00A11320" w:rsidRDefault="00A11320" w:rsidP="00A11320">
      <w:pPr>
        <w:rPr>
          <w:sz w:val="24"/>
          <w:szCs w:val="24"/>
        </w:rPr>
        <w:sectPr w:rsidR="00A11320" w:rsidRPr="00A11320">
          <w:headerReference w:type="default" r:id="rId15"/>
          <w:pgSz w:w="12240" w:h="15840"/>
          <w:pgMar w:top="1000" w:right="1340" w:bottom="280" w:left="1340" w:header="768" w:footer="0" w:gutter="0"/>
          <w:cols w:space="720"/>
        </w:sectPr>
      </w:pPr>
    </w:p>
    <w:p w14:paraId="56BEFE76" w14:textId="1EF5EFE4" w:rsidR="00A11320" w:rsidRPr="00A11320" w:rsidRDefault="00A11320" w:rsidP="00A11320">
      <w:pPr>
        <w:tabs>
          <w:tab w:val="left" w:pos="2086"/>
        </w:tabs>
        <w:rPr>
          <w:sz w:val="24"/>
          <w:szCs w:val="24"/>
        </w:rPr>
      </w:pPr>
    </w:p>
    <w:sectPr w:rsidR="00A11320" w:rsidRPr="00A11320">
      <w:pgSz w:w="12240" w:h="15840"/>
      <w:pgMar w:top="1000" w:right="1420" w:bottom="280" w:left="134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9485" w14:textId="77777777" w:rsidR="003B5F8C" w:rsidRDefault="003B5F8C">
      <w:r>
        <w:separator/>
      </w:r>
    </w:p>
  </w:endnote>
  <w:endnote w:type="continuationSeparator" w:id="0">
    <w:p w14:paraId="6FDBA4D9" w14:textId="77777777" w:rsidR="003B5F8C" w:rsidRDefault="003B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AB93" w14:textId="77777777" w:rsidR="003B5F8C" w:rsidRDefault="003B5F8C">
      <w:r>
        <w:separator/>
      </w:r>
    </w:p>
  </w:footnote>
  <w:footnote w:type="continuationSeparator" w:id="0">
    <w:p w14:paraId="16835749" w14:textId="77777777" w:rsidR="003B5F8C" w:rsidRDefault="003B5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993C" w14:textId="77777777" w:rsidR="00715106" w:rsidRDefault="00000000">
    <w:pPr>
      <w:spacing w:line="200" w:lineRule="exact"/>
    </w:pPr>
    <w:r>
      <w:pict w14:anchorId="38943D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4pt;width:210.45pt;height:14pt;z-index:-251658752;mso-position-horizontal-relative:page;mso-position-vertical-relative:page" filled="f" stroked="f">
          <v:textbox style="mso-next-textbox:#_x0000_s1025" inset="0,0,0,0">
            <w:txbxContent>
              <w:p w14:paraId="2A17AC39" w14:textId="77777777" w:rsidR="00715106" w:rsidRDefault="00000000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ICHI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BE</w:t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.</w:t>
                </w:r>
                <w:r>
                  <w:rPr>
                    <w:rFonts w:ascii="Calibri" w:eastAsia="Calibri" w:hAnsi="Calibri" w:cs="Calibri"/>
                    <w:b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H //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0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5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0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54EB"/>
    <w:multiLevelType w:val="multilevel"/>
    <w:tmpl w:val="0A162B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92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106"/>
    <w:rsid w:val="003B5F8C"/>
    <w:rsid w:val="0056134E"/>
    <w:rsid w:val="00715106"/>
    <w:rsid w:val="00A11320"/>
    <w:rsid w:val="00E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D529D"/>
  <w15:docId w15:val="{FC41D9C2-0EC8-4D79-B614-F52DFE66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ICHIRO ALBERT MANDANG SUNDAH</cp:lastModifiedBy>
  <cp:revision>2</cp:revision>
  <dcterms:created xsi:type="dcterms:W3CDTF">2023-10-03T12:38:00Z</dcterms:created>
  <dcterms:modified xsi:type="dcterms:W3CDTF">2023-10-03T13:37:00Z</dcterms:modified>
</cp:coreProperties>
</file>